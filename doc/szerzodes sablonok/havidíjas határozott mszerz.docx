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pPr>
        <w:rPr>
          <w:b/>
          <w:i/>
        </w:rPr>
      </w:pPr>
      <w:r>
        <w:t xml:space="preserve">                                               </w:t>
      </w:r>
      <w:r>
        <w:rPr>
          <w:b/>
          <w:i/>
        </w:rPr>
        <w:t xml:space="preserve">MUNKASZERZŐDÉS </w:t>
      </w:r>
    </w:p>
    <w:p w:rsidR="00945756" w:rsidRDefault="00945756">
      <w:pPr>
        <w:rPr>
          <w:b/>
          <w:i/>
          <w:color w:val="FF0000"/>
        </w:rPr>
      </w:pPr>
    </w:p>
    <w:p w:rsidR="00945756" w:rsidRDefault="00945756">
      <w:pPr>
        <w:rPr>
          <w:b/>
          <w:i/>
        </w:rPr>
      </w:pPr>
    </w:p>
    <w:p w:rsidR="00945756" w:rsidRDefault="00945756">
      <w:proofErr w:type="gramStart"/>
      <w:r>
        <w:t>amely</w:t>
      </w:r>
      <w:proofErr w:type="gramEnd"/>
      <w:r>
        <w:t xml:space="preserve"> létrejött egyrészről az </w:t>
      </w:r>
      <w:r w:rsidR="00117CD1" w:rsidRPr="00117CD1">
        <w:rPr>
          <w:b/>
          <w:bCs/>
        </w:rPr>
        <w:t xml:space="preserve">${MUNKALTATONEV} </w:t>
      </w:r>
      <w:r w:rsidR="00117CD1">
        <w:rPr>
          <w:b/>
          <w:bCs/>
        </w:rPr>
        <w:t xml:space="preserve"> </w:t>
      </w:r>
      <w:r>
        <w:t>(</w:t>
      </w:r>
      <w:r w:rsidR="00117CD1" w:rsidRPr="00117CD1">
        <w:t>${MUNKALTATOCIM}</w:t>
      </w:r>
      <w:r w:rsidR="00BF521D">
        <w:t xml:space="preserve">, </w:t>
      </w:r>
      <w:proofErr w:type="spellStart"/>
      <w:r w:rsidR="00BF521D">
        <w:t>adósz</w:t>
      </w:r>
      <w:proofErr w:type="spellEnd"/>
      <w:r w:rsidR="00BF521D">
        <w:t xml:space="preserve">.: </w:t>
      </w:r>
      <w:r w:rsidR="00B276E8" w:rsidRPr="00B276E8">
        <w:t>${MUNKALTATOADOSZAM}</w:t>
      </w:r>
      <w:r>
        <w:t xml:space="preserve">) - mint munkáltató, képviseletében </w:t>
      </w:r>
      <w:r w:rsidR="005624FC" w:rsidRPr="005624FC">
        <w:t>${MUNKALTATOKEPVISELO}</w:t>
      </w:r>
      <w:bookmarkStart w:id="0" w:name="_GoBack"/>
      <w:bookmarkEnd w:id="0"/>
      <w:r>
        <w:t>, másrészről</w:t>
      </w:r>
    </w:p>
    <w:p w:rsidR="00945756" w:rsidRDefault="00945756"/>
    <w:p w:rsidR="00945756" w:rsidRDefault="00945756">
      <w:pPr>
        <w:rPr>
          <w:b/>
        </w:rPr>
      </w:pPr>
      <w:proofErr w:type="gramStart"/>
      <w:r>
        <w:t>név</w:t>
      </w:r>
      <w:proofErr w:type="gramEnd"/>
      <w:r>
        <w:t>:</w:t>
      </w:r>
      <w:r>
        <w:rPr>
          <w:b/>
        </w:rPr>
        <w:t xml:space="preserve"> </w:t>
      </w:r>
      <w:r w:rsidR="00612E0E" w:rsidRPr="00612E0E">
        <w:rPr>
          <w:b/>
        </w:rPr>
        <w:t>${TELJESNEV}</w:t>
      </w:r>
    </w:p>
    <w:p w:rsidR="000B5128" w:rsidRPr="00261074" w:rsidRDefault="00971F5C">
      <w:pPr>
        <w:rPr>
          <w:i/>
        </w:rPr>
      </w:pPr>
      <w:proofErr w:type="gramStart"/>
      <w:r>
        <w:rPr>
          <w:i/>
        </w:rPr>
        <w:t>születési</w:t>
      </w:r>
      <w:proofErr w:type="gramEnd"/>
      <w:r w:rsidR="000B5128" w:rsidRPr="00261074">
        <w:rPr>
          <w:i/>
        </w:rPr>
        <w:t xml:space="preserve"> név: </w:t>
      </w:r>
      <w:r w:rsidR="00612E0E" w:rsidRPr="00612E0E">
        <w:rPr>
          <w:i/>
        </w:rPr>
        <w:t>${SZULETESINEV}</w:t>
      </w:r>
    </w:p>
    <w:p w:rsidR="00945756" w:rsidRDefault="00945756">
      <w:proofErr w:type="gramStart"/>
      <w:r>
        <w:t>anyja</w:t>
      </w:r>
      <w:proofErr w:type="gramEnd"/>
      <w:r>
        <w:t xml:space="preserve"> neve: </w:t>
      </w:r>
      <w:r w:rsidR="00612E0E" w:rsidRPr="00612E0E">
        <w:t>${ANYJANEVE}</w:t>
      </w:r>
    </w:p>
    <w:p w:rsidR="00945756" w:rsidRDefault="00945756">
      <w:proofErr w:type="spellStart"/>
      <w:proofErr w:type="gramStart"/>
      <w:r>
        <w:t>szül</w:t>
      </w:r>
      <w:proofErr w:type="gramEnd"/>
      <w:r>
        <w:t>.hely</w:t>
      </w:r>
      <w:proofErr w:type="spellEnd"/>
      <w:r>
        <w:t xml:space="preserve">, idő: </w:t>
      </w:r>
      <w:r w:rsidR="004962A5" w:rsidRPr="004962A5">
        <w:t>${SZULETESIHELY}</w:t>
      </w:r>
      <w:r w:rsidR="004962A5">
        <w:t xml:space="preserve">, </w:t>
      </w:r>
      <w:r w:rsidR="004962A5" w:rsidRPr="004962A5">
        <w:t>${SZULETESIDATUM}</w:t>
      </w:r>
    </w:p>
    <w:p w:rsidR="00945756" w:rsidRDefault="00BA138A">
      <w:r>
        <w:t xml:space="preserve">Állandó </w:t>
      </w:r>
      <w:r w:rsidR="00945756">
        <w:t>lakcím</w:t>
      </w:r>
      <w:r w:rsidR="000B5128">
        <w:t xml:space="preserve">: </w:t>
      </w:r>
      <w:r w:rsidR="000E2EC5" w:rsidRPr="000E2EC5">
        <w:t>${ALLANDOCIM}</w:t>
      </w:r>
    </w:p>
    <w:p w:rsidR="00945756" w:rsidRDefault="00945756">
      <w:r>
        <w:t xml:space="preserve">TAJ szám: </w:t>
      </w:r>
      <w:r w:rsidR="006026F7" w:rsidRPr="006026F7">
        <w:t>${TAJSZAM}</w:t>
      </w:r>
    </w:p>
    <w:p w:rsidR="00945756" w:rsidRPr="000B5128" w:rsidRDefault="00945756">
      <w:r w:rsidRPr="000B5128">
        <w:t xml:space="preserve">APEH azonosító jel: </w:t>
      </w:r>
      <w:r w:rsidR="006F7465" w:rsidRPr="006F7465">
        <w:t>${ADOSZAM}</w:t>
      </w:r>
    </w:p>
    <w:p w:rsidR="00BF521D" w:rsidRDefault="00945756">
      <w:proofErr w:type="spellStart"/>
      <w:proofErr w:type="gramStart"/>
      <w:r w:rsidRPr="000B5128">
        <w:t>szig.sz</w:t>
      </w:r>
      <w:proofErr w:type="gramEnd"/>
      <w:r w:rsidRPr="000B5128">
        <w:t>ám</w:t>
      </w:r>
      <w:proofErr w:type="spellEnd"/>
      <w:r w:rsidRPr="000B5128">
        <w:t xml:space="preserve">: </w:t>
      </w:r>
      <w:r w:rsidR="004B087E" w:rsidRPr="004B087E">
        <w:t>${SZIGSZAM}</w:t>
      </w:r>
    </w:p>
    <w:p w:rsidR="006260C0" w:rsidRPr="000B5128" w:rsidRDefault="006260C0"/>
    <w:p w:rsidR="00945756" w:rsidRDefault="00945756">
      <w:pPr>
        <w:rPr>
          <w:b/>
        </w:rPr>
      </w:pPr>
      <w:proofErr w:type="gramStart"/>
      <w:r>
        <w:rPr>
          <w:b/>
        </w:rPr>
        <w:t>mint</w:t>
      </w:r>
      <w:proofErr w:type="gramEnd"/>
      <w:r>
        <w:rPr>
          <w:b/>
        </w:rPr>
        <w:t xml:space="preserve"> munkavállaló közt az alulírott napon és helyen az alábbi feltételek szerint:</w:t>
      </w:r>
    </w:p>
    <w:p w:rsidR="006260C0" w:rsidRDefault="006260C0"/>
    <w:p w:rsidR="00945756" w:rsidRDefault="00945756" w:rsidP="00880A02">
      <w:pPr>
        <w:numPr>
          <w:ilvl w:val="0"/>
          <w:numId w:val="7"/>
        </w:numPr>
      </w:pPr>
      <w:r>
        <w:t>A munkáltató a munkavállalót</w:t>
      </w:r>
      <w:r>
        <w:rPr>
          <w:b/>
          <w:bCs/>
        </w:rPr>
        <w:t xml:space="preserve"> </w:t>
      </w:r>
      <w:r w:rsidR="00062914" w:rsidRPr="00062914">
        <w:rPr>
          <w:b/>
        </w:rPr>
        <w:t>${KEZDEV}</w:t>
      </w:r>
      <w:r>
        <w:rPr>
          <w:b/>
        </w:rPr>
        <w:t xml:space="preserve"> </w:t>
      </w:r>
      <w:r w:rsidR="00576493" w:rsidRPr="00576493">
        <w:rPr>
          <w:b/>
        </w:rPr>
        <w:t>${KEZDHONAP}</w:t>
      </w:r>
      <w:r w:rsidR="00576493">
        <w:rPr>
          <w:b/>
        </w:rPr>
        <w:t xml:space="preserve"> </w:t>
      </w:r>
      <w:r w:rsidR="00BF521D">
        <w:rPr>
          <w:b/>
        </w:rPr>
        <w:t xml:space="preserve">hónap </w:t>
      </w:r>
      <w:r w:rsidR="00576493" w:rsidRPr="00576493">
        <w:rPr>
          <w:b/>
        </w:rPr>
        <w:t>${KEZDNAP}</w:t>
      </w:r>
      <w:r w:rsidR="00576493">
        <w:rPr>
          <w:b/>
        </w:rPr>
        <w:t xml:space="preserve"> </w:t>
      </w:r>
      <w:proofErr w:type="gramStart"/>
      <w:r w:rsidRPr="008964C1">
        <w:rPr>
          <w:b/>
        </w:rPr>
        <w:t xml:space="preserve">napjától </w:t>
      </w:r>
      <w:r w:rsidR="008964C1">
        <w:rPr>
          <w:b/>
        </w:rPr>
        <w:t xml:space="preserve">  </w:t>
      </w:r>
      <w:r w:rsidR="009C263A" w:rsidRPr="009C263A">
        <w:rPr>
          <w:b/>
        </w:rPr>
        <w:t>$</w:t>
      </w:r>
      <w:proofErr w:type="gramEnd"/>
      <w:r w:rsidR="009C263A" w:rsidRPr="009C263A">
        <w:rPr>
          <w:b/>
        </w:rPr>
        <w:t>{HATAROZOTTIGEV}</w:t>
      </w:r>
      <w:r w:rsidR="008964C1">
        <w:t xml:space="preserve"> </w:t>
      </w:r>
      <w:r w:rsidR="000768F2" w:rsidRPr="000768F2">
        <w:rPr>
          <w:b/>
        </w:rPr>
        <w:t>${HATAROZOTTIGHONAP}</w:t>
      </w:r>
      <w:r w:rsidR="000768F2">
        <w:rPr>
          <w:b/>
        </w:rPr>
        <w:t xml:space="preserve"> </w:t>
      </w:r>
      <w:r w:rsidR="008964C1" w:rsidRPr="008964C1">
        <w:rPr>
          <w:b/>
        </w:rPr>
        <w:t xml:space="preserve">hónap </w:t>
      </w:r>
      <w:r w:rsidR="002E641B" w:rsidRPr="002E641B">
        <w:rPr>
          <w:b/>
        </w:rPr>
        <w:t>${HATAROZOTTIGNAP}</w:t>
      </w:r>
      <w:r w:rsidR="002E641B">
        <w:rPr>
          <w:b/>
        </w:rPr>
        <w:t xml:space="preserve"> </w:t>
      </w:r>
      <w:r w:rsidR="008964C1">
        <w:rPr>
          <w:b/>
        </w:rPr>
        <w:t>napjáig</w:t>
      </w:r>
      <w:r w:rsidR="008964C1" w:rsidRPr="008964C1">
        <w:rPr>
          <w:b/>
        </w:rPr>
        <w:t xml:space="preserve"> </w:t>
      </w:r>
      <w:r w:rsidR="00880A02" w:rsidRPr="00880A02">
        <w:rPr>
          <w:b/>
          <w:bCs/>
        </w:rPr>
        <w:t>${MUNKAKOROK}</w:t>
      </w:r>
      <w:r w:rsidR="00880A02">
        <w:rPr>
          <w:b/>
          <w:bCs/>
        </w:rPr>
        <w:t xml:space="preserve"> </w:t>
      </w:r>
      <w:r w:rsidRPr="008964C1">
        <w:rPr>
          <w:b/>
        </w:rPr>
        <w:t>munkakörben</w:t>
      </w:r>
      <w:r>
        <w:t xml:space="preserve"> </w:t>
      </w:r>
      <w:r w:rsidR="008964C1">
        <w:rPr>
          <w:b/>
        </w:rPr>
        <w:t>határozott</w:t>
      </w:r>
      <w:r>
        <w:rPr>
          <w:b/>
        </w:rPr>
        <w:t xml:space="preserve">  időre</w:t>
      </w:r>
      <w:r>
        <w:t xml:space="preserve">   alkalmazza.</w:t>
      </w:r>
    </w:p>
    <w:p w:rsidR="00945756" w:rsidRDefault="00945756">
      <w:pPr>
        <w:rPr>
          <w:b/>
        </w:rPr>
      </w:pPr>
      <w:r>
        <w:rPr>
          <w:b/>
        </w:rPr>
        <w:t xml:space="preserve">    A munkavégzés </w:t>
      </w:r>
      <w:proofErr w:type="gramStart"/>
      <w:r>
        <w:rPr>
          <w:b/>
        </w:rPr>
        <w:t>helye :</w:t>
      </w:r>
      <w:proofErr w:type="gramEnd"/>
      <w:r>
        <w:rPr>
          <w:b/>
        </w:rPr>
        <w:t xml:space="preserve"> a társaság </w:t>
      </w:r>
      <w:r w:rsidR="00684D71" w:rsidRPr="00684D71">
        <w:rPr>
          <w:b/>
        </w:rPr>
        <w:t>${TELEPHELYEK}</w:t>
      </w:r>
      <w:r w:rsidR="00684D71">
        <w:rPr>
          <w:b/>
        </w:rPr>
        <w:t xml:space="preserve"> </w:t>
      </w:r>
      <w:r>
        <w:rPr>
          <w:b/>
        </w:rPr>
        <w:t>telephelyein.</w:t>
      </w:r>
    </w:p>
    <w:p w:rsidR="0011366B" w:rsidRDefault="0011366B">
      <w:pPr>
        <w:rPr>
          <w:b/>
        </w:rPr>
      </w:pPr>
    </w:p>
    <w:p w:rsidR="0011366B" w:rsidRDefault="0011366B" w:rsidP="0011366B">
      <w:r w:rsidRPr="0011366B">
        <w:t xml:space="preserve">A munkavállaló </w:t>
      </w:r>
      <w:r w:rsidRPr="0011366B">
        <w:rPr>
          <w:b/>
        </w:rPr>
        <w:t xml:space="preserve">munkaideje – </w:t>
      </w:r>
      <w:proofErr w:type="gramStart"/>
      <w:r w:rsidRPr="0011366B">
        <w:rPr>
          <w:b/>
        </w:rPr>
        <w:t>heti …</w:t>
      </w:r>
      <w:proofErr w:type="gramEnd"/>
      <w:r w:rsidRPr="0011366B">
        <w:rPr>
          <w:b/>
        </w:rPr>
        <w:t>….. óra</w:t>
      </w:r>
      <w:r w:rsidRPr="0011366B">
        <w:t xml:space="preserve"> – </w:t>
      </w:r>
      <w:r w:rsidRPr="0011366B">
        <w:rPr>
          <w:b/>
        </w:rPr>
        <w:t>két havi munkaidőkeretben</w:t>
      </w:r>
      <w:r w:rsidRPr="0011366B">
        <w:t xml:space="preserve"> meghatározva, egyenlőtlen időbeosztásban, a munkavégzés helyére vonatkozó előírásoknak megfelelően.</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A40781">
      <w:pPr>
        <w:numPr>
          <w:ilvl w:val="0"/>
          <w:numId w:val="4"/>
        </w:numPr>
      </w:pPr>
      <w:r>
        <w:t xml:space="preserve">A munkáltató az 1. pontban meghatározott munkakörben történő foglalkoztatás esetén a munkavállaló részére </w:t>
      </w:r>
      <w:r w:rsidR="00261074">
        <w:t xml:space="preserve">alapbérként </w:t>
      </w:r>
      <w:proofErr w:type="gramStart"/>
      <w:r w:rsidRPr="0056582D">
        <w:rPr>
          <w:b/>
        </w:rPr>
        <w:t xml:space="preserve">bruttó </w:t>
      </w:r>
      <w:r w:rsidR="00C841FC" w:rsidRPr="0056582D">
        <w:rPr>
          <w:b/>
        </w:rPr>
        <w:t>…</w:t>
      </w:r>
      <w:proofErr w:type="gramEnd"/>
      <w:r w:rsidR="00C841FC" w:rsidRPr="0056582D">
        <w:rPr>
          <w:b/>
        </w:rPr>
        <w:t>…………</w:t>
      </w:r>
      <w:r w:rsidRPr="0056582D">
        <w:rPr>
          <w:b/>
        </w:rPr>
        <w:t>:</w:t>
      </w:r>
      <w:r w:rsidR="008A7C9B">
        <w:rPr>
          <w:b/>
          <w:bCs/>
        </w:rPr>
        <w:t xml:space="preserve"> </w:t>
      </w:r>
      <w:r w:rsidR="00AC6CBD" w:rsidRPr="00AC6CBD">
        <w:rPr>
          <w:b/>
          <w:bCs/>
        </w:rPr>
        <w:t>${BRUTTOSZAM}</w:t>
      </w:r>
      <w:r w:rsidRPr="00261074">
        <w:rPr>
          <w:b/>
        </w:rPr>
        <w:t>,</w:t>
      </w:r>
      <w:proofErr w:type="spellStart"/>
      <w:r w:rsidRPr="00261074">
        <w:rPr>
          <w:b/>
        </w:rPr>
        <w:t>-Ft</w:t>
      </w:r>
      <w:proofErr w:type="spellEnd"/>
      <w:r>
        <w:t xml:space="preserve"> </w:t>
      </w:r>
      <w:r w:rsidR="00261074" w:rsidRPr="00261074">
        <w:rPr>
          <w:b/>
          <w:bCs/>
        </w:rPr>
        <w:t xml:space="preserve">azaz </w:t>
      </w:r>
      <w:r w:rsidR="00A40781" w:rsidRPr="00A40781">
        <w:rPr>
          <w:b/>
          <w:bCs/>
        </w:rPr>
        <w:t>${BRUTTOSZOVEG}</w:t>
      </w:r>
      <w:r w:rsidR="00A40781">
        <w:rPr>
          <w:b/>
          <w:bCs/>
        </w:rPr>
        <w:t xml:space="preserve"> </w:t>
      </w:r>
      <w:r w:rsidRPr="00261074">
        <w:rPr>
          <w:b/>
          <w:bCs/>
        </w:rPr>
        <w:t xml:space="preserve">forint </w:t>
      </w:r>
      <w:r w:rsidR="00C008B2" w:rsidRPr="00C008B2">
        <w:rPr>
          <w:b/>
          <w:bCs/>
        </w:rPr>
        <w:t>${BERTIPUS}</w:t>
      </w:r>
      <w:proofErr w:type="spellStart"/>
      <w:r w:rsidR="00C008B2">
        <w:rPr>
          <w:b/>
          <w:bCs/>
        </w:rPr>
        <w:t>-t</w:t>
      </w:r>
      <w:proofErr w:type="spellEnd"/>
      <w:r w:rsidR="00C008B2">
        <w:rPr>
          <w:b/>
          <w:bCs/>
        </w:rPr>
        <w:t xml:space="preserve"> </w:t>
      </w:r>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6260C0" w:rsidRDefault="006260C0" w:rsidP="006260C0">
      <w:pPr>
        <w:ind w:left="283"/>
      </w:pPr>
    </w:p>
    <w:p w:rsidR="00945756" w:rsidRDefault="00945756"/>
    <w:p w:rsidR="006260C0" w:rsidRDefault="00075674">
      <w:pPr>
        <w:jc w:val="center"/>
        <w:rPr>
          <w:b/>
        </w:rPr>
      </w:pPr>
      <w:r w:rsidRPr="00075674">
        <w:rPr>
          <w:b/>
        </w:rPr>
        <w:t>${BANKSZAMLASZAM}</w:t>
      </w:r>
    </w:p>
    <w:p w:rsidR="00945756" w:rsidRDefault="00945756">
      <w:pPr>
        <w:jc w:val="center"/>
        <w:rPr>
          <w:b/>
        </w:rPr>
      </w:pPr>
    </w:p>
    <w:p w:rsidR="006260C0" w:rsidRDefault="00945756" w:rsidP="005B0B09">
      <w:pPr>
        <w:numPr>
          <w:ilvl w:val="0"/>
          <w:numId w:val="4"/>
        </w:numPr>
      </w:pPr>
      <w:r>
        <w:t xml:space="preserve">A felek </w:t>
      </w:r>
      <w:r w:rsidR="005B0B09" w:rsidRPr="005B0B09">
        <w:rPr>
          <w:b/>
          <w:bCs/>
        </w:rPr>
        <w:t>${PROBANAPOK}</w:t>
      </w:r>
      <w:r w:rsidR="005B0B09">
        <w:rPr>
          <w:b/>
          <w:bCs/>
        </w:rPr>
        <w:t xml:space="preserve"> </w:t>
      </w:r>
      <w:r w:rsidRPr="0011366B">
        <w:rPr>
          <w:b/>
          <w:bCs/>
        </w:rPr>
        <w:t>nap</w:t>
      </w:r>
      <w:r>
        <w:t xml:space="preserve"> próbaidőt kötnek ki, amely a munkába lépés napjával kezdődik. Ezen idő alatt mind a munkáltató, mind pedig a munkavállaló jogosult a munkaviszonyt indoklás nélkül azonnali hatállyal megszüntetni.</w:t>
      </w:r>
    </w:p>
    <w:p w:rsidR="006260C0" w:rsidRDefault="006260C0" w:rsidP="006260C0"/>
    <w:p w:rsidR="00945756" w:rsidRPr="0011366B" w:rsidRDefault="00945756">
      <w:pPr>
        <w:ind w:left="283"/>
        <w:rPr>
          <w:b/>
        </w:rPr>
      </w:pPr>
      <w:r w:rsidRPr="0011366B">
        <w:rPr>
          <w:b/>
        </w:rPr>
        <w:t>5. A munkavállaló köteles:</w:t>
      </w:r>
    </w:p>
    <w:p w:rsidR="00945756" w:rsidRDefault="00945756">
      <w:pPr>
        <w:numPr>
          <w:ilvl w:val="0"/>
          <w:numId w:val="2"/>
        </w:numPr>
        <w:tabs>
          <w:tab w:val="left" w:pos="360"/>
        </w:tabs>
      </w:pPr>
      <w:r>
        <w:t>munkáját az elvárható szakértelemmel és gondossággal, a munkájára vonatkozó szabályok / munkaköri leírás, a vonatkozó PSZÁF és egyéb hatóságok rendeletei, előírásai /, előírások / valutaváltási belső szabályzat, ill. napi forgatókönyv / és utasítások szerint végezni. A rendelkezésére bocsátott, az előzőek során részletezett okiratokban foglaltakat szigorúan és pontosan betartani, készség szintjén elsajátítani;</w:t>
      </w:r>
    </w:p>
    <w:p w:rsidR="00945756" w:rsidRDefault="00945756">
      <w:pPr>
        <w:numPr>
          <w:ilvl w:val="0"/>
          <w:numId w:val="2"/>
        </w:numPr>
        <w:tabs>
          <w:tab w:val="left" w:pos="360"/>
        </w:tabs>
      </w:pPr>
      <w:r>
        <w:t xml:space="preserve">az előírt helyen és időben munkára képes állapotban megjelenni és a munkaidejét munkával tölteni, ill. ez idő alatt munkavégzés céljából a munkáltató rendelkezésére állni. </w:t>
      </w:r>
      <w:proofErr w:type="gramStart"/>
      <w:r>
        <w:t>A  munkaközi</w:t>
      </w:r>
      <w:proofErr w:type="gramEnd"/>
      <w:r>
        <w:t xml:space="preserve"> szünet a rendes munkaidőbe nem számít bele;</w:t>
      </w:r>
    </w:p>
    <w:p w:rsidR="00945756" w:rsidRDefault="00945756">
      <w:pPr>
        <w:numPr>
          <w:ilvl w:val="0"/>
          <w:numId w:val="2"/>
        </w:numPr>
        <w:tabs>
          <w:tab w:val="left" w:pos="360"/>
        </w:tabs>
      </w:pPr>
      <w:r>
        <w:lastRenderedPageBreak/>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pPr>
        <w:numPr>
          <w:ilvl w:val="0"/>
          <w:numId w:val="2"/>
        </w:numPr>
        <w:tabs>
          <w:tab w:val="left" w:pos="360"/>
        </w:tabs>
      </w:pPr>
      <w:r>
        <w:t>munkáját személyesen ellátni;</w:t>
      </w:r>
    </w:p>
    <w:p w:rsidR="00945756" w:rsidRDefault="00945756">
      <w:pPr>
        <w:numPr>
          <w:ilvl w:val="0"/>
          <w:numId w:val="2"/>
        </w:numPr>
        <w:tabs>
          <w:tab w:val="left" w:pos="360"/>
        </w:tabs>
      </w:pPr>
      <w:r>
        <w:t>olyan magatartást tanúsítani, amely az ügyfelek szemében a megfelelő és színvonalas ügyfélkiszolgálást tükrözi;</w:t>
      </w:r>
    </w:p>
    <w:p w:rsidR="00945756" w:rsidRDefault="00945756">
      <w:pPr>
        <w:numPr>
          <w:ilvl w:val="0"/>
          <w:numId w:val="2"/>
        </w:numPr>
        <w:tabs>
          <w:tab w:val="left" w:pos="360"/>
        </w:tabs>
      </w:pPr>
      <w:r>
        <w:t xml:space="preserve">munkára képes állapotban megjelenni, ezt a munkáltató jogosult ellenőrizni; ha </w:t>
      </w:r>
      <w:proofErr w:type="gramStart"/>
      <w:r>
        <w:t>ezen</w:t>
      </w:r>
      <w:proofErr w:type="gramEnd"/>
      <w:r>
        <w:t xml:space="preserve"> vizsgálatnak a munkavállaló nem veti alá magát, azt úgy kell tekinteni, hogy munkára nem képes állapotban jelent meg;</w:t>
      </w:r>
    </w:p>
    <w:p w:rsidR="00945756" w:rsidRDefault="00945756">
      <w:pPr>
        <w:ind w:left="360"/>
      </w:pPr>
      <w:proofErr w:type="gramStart"/>
      <w:r>
        <w:t>a</w:t>
      </w:r>
      <w:proofErr w:type="gramEnd"/>
      <w:r>
        <w:t xml:space="preserve"> tűz-és balesetvédelmi előírásoknak megfelelően a tűz-és baleset elhárítására, a biztonsági szabályok, előírások betartására, valamint a munkáltató által szervezett ilyen és ehhez hasonló tárgyú oktatáson, továbbképzésen részt venni.</w:t>
      </w:r>
    </w:p>
    <w:p w:rsidR="00945756" w:rsidRDefault="00945756">
      <w:pPr>
        <w:ind w:left="360"/>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p>
    <w:p w:rsidR="00945756" w:rsidRDefault="00945756">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proofErr w:type="gramStart"/>
      <w:r>
        <w:rPr>
          <w:b/>
        </w:rPr>
        <w:t>hatályú  felmondással</w:t>
      </w:r>
      <w:proofErr w:type="gramEnd"/>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t xml:space="preserve">különösen, de nem </w:t>
      </w:r>
      <w:proofErr w:type="gramStart"/>
      <w:r>
        <w:t>kizárólagosan</w:t>
      </w:r>
      <w:proofErr w:type="gramEnd"/>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lastRenderedPageBreak/>
        <w:t>munkáltató mulasztás vagy a szakmai szabályok megsértése miatt korábban írásban figyelmeztette, a munkavállaló újbóli szabálytalansága vagy mulasztása esetén.</w:t>
      </w:r>
    </w:p>
    <w:p w:rsidR="00945756" w:rsidRDefault="00945756">
      <w:pPr>
        <w:ind w:left="283"/>
      </w:pPr>
      <w:r>
        <w:t xml:space="preserve">9. Ha a munkavállaló a munkaviszonyát nem a törvény rendelkezései szerint szünteti meg, köteles a munkáltató számára a rá irányadó felmondási időre járó távolléti </w:t>
      </w:r>
      <w:proofErr w:type="gramStart"/>
      <w:r>
        <w:t>díjának  megfelelő</w:t>
      </w:r>
      <w:proofErr w:type="gramEnd"/>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945756" w:rsidRDefault="00945756">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6260C0" w:rsidRDefault="006260C0" w:rsidP="006260C0"/>
    <w:p w:rsidR="00945756" w:rsidRDefault="00945756">
      <w:pPr>
        <w:numPr>
          <w:ilvl w:val="0"/>
          <w:numId w:val="3"/>
        </w:numPr>
        <w:tabs>
          <w:tab w:val="left" w:pos="283"/>
        </w:tabs>
      </w:pPr>
      <w:r>
        <w:t>A fentieken túlmenően a munkavállaló kijelenti, hogy a jelen szerződés összes mellékletét átvette és azok tartalmát ismeri. Munkavállaló kijelenti továbbá, hogy munkáltató a szerződés aláírásával egyidejűleg írásban tájékoztatta az Mt. 46.§</w:t>
      </w:r>
      <w:proofErr w:type="spellStart"/>
      <w:r>
        <w:t>-ában</w:t>
      </w:r>
      <w:proofErr w:type="spellEnd"/>
      <w:r>
        <w:t xml:space="preserve"> foglalt körülményekről.</w:t>
      </w:r>
    </w:p>
    <w:p w:rsidR="00945756" w:rsidRDefault="00945756">
      <w:r>
        <w:t xml:space="preserve">A felek ezt a </w:t>
      </w:r>
      <w:proofErr w:type="gramStart"/>
      <w:r>
        <w:t>szerződést</w:t>
      </w:r>
      <w:proofErr w:type="gramEnd"/>
      <w:r>
        <w:t xml:space="preserve"> mint akaratukkal mindenben megegyezőt, jóváhagyólag írták alá.</w:t>
      </w:r>
    </w:p>
    <w:p w:rsidR="006260C0" w:rsidRDefault="006260C0"/>
    <w:p w:rsidR="00945756" w:rsidRDefault="00945756"/>
    <w:p w:rsidR="00945756" w:rsidRDefault="00C841FC">
      <w:r>
        <w:t xml:space="preserve">……………,  </w:t>
      </w:r>
      <w:r w:rsidR="007E031C" w:rsidRPr="007E031C">
        <w:t>${MAINAP}</w:t>
      </w:r>
    </w:p>
    <w:p w:rsidR="006260C0" w:rsidRDefault="006260C0"/>
    <w:p w:rsidR="00945756" w:rsidRDefault="00945756">
      <w:r>
        <w:t>.......................................................                                  ......................................................</w:t>
      </w:r>
    </w:p>
    <w:p w:rsidR="00945756" w:rsidRDefault="00945756">
      <w:r>
        <w:t xml:space="preserve">                 </w:t>
      </w:r>
      <w:proofErr w:type="gramStart"/>
      <w:r>
        <w:t>munkáltató</w:t>
      </w:r>
      <w:proofErr w:type="gramEnd"/>
      <w:r>
        <w:t xml:space="preserve">                                                                          munkavállaló</w:t>
      </w:r>
    </w:p>
    <w:sectPr w:rsidR="0094575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62914"/>
    <w:rsid w:val="00075674"/>
    <w:rsid w:val="000768F2"/>
    <w:rsid w:val="000B5128"/>
    <w:rsid w:val="000E2EC5"/>
    <w:rsid w:val="0011366B"/>
    <w:rsid w:val="00117CD1"/>
    <w:rsid w:val="00156257"/>
    <w:rsid w:val="001704C8"/>
    <w:rsid w:val="001C5E3F"/>
    <w:rsid w:val="001E1C66"/>
    <w:rsid w:val="002419C7"/>
    <w:rsid w:val="00261074"/>
    <w:rsid w:val="00286063"/>
    <w:rsid w:val="002E641B"/>
    <w:rsid w:val="00403795"/>
    <w:rsid w:val="004962A5"/>
    <w:rsid w:val="004A1856"/>
    <w:rsid w:val="004B087E"/>
    <w:rsid w:val="004B4148"/>
    <w:rsid w:val="005576CA"/>
    <w:rsid w:val="005624FC"/>
    <w:rsid w:val="0056582D"/>
    <w:rsid w:val="00576493"/>
    <w:rsid w:val="005905D4"/>
    <w:rsid w:val="005B0B09"/>
    <w:rsid w:val="005C1804"/>
    <w:rsid w:val="006026F7"/>
    <w:rsid w:val="00612E0E"/>
    <w:rsid w:val="006260C0"/>
    <w:rsid w:val="00666D2C"/>
    <w:rsid w:val="00684D71"/>
    <w:rsid w:val="006A0B6B"/>
    <w:rsid w:val="006C2EBC"/>
    <w:rsid w:val="006F7465"/>
    <w:rsid w:val="00710E2B"/>
    <w:rsid w:val="007547EB"/>
    <w:rsid w:val="007E031C"/>
    <w:rsid w:val="0080590A"/>
    <w:rsid w:val="00837130"/>
    <w:rsid w:val="00880A02"/>
    <w:rsid w:val="008964C1"/>
    <w:rsid w:val="008A7C9B"/>
    <w:rsid w:val="008E20A0"/>
    <w:rsid w:val="00945756"/>
    <w:rsid w:val="00971F5C"/>
    <w:rsid w:val="009C263A"/>
    <w:rsid w:val="009E7516"/>
    <w:rsid w:val="00A176AF"/>
    <w:rsid w:val="00A40781"/>
    <w:rsid w:val="00AC6CBD"/>
    <w:rsid w:val="00B12FAB"/>
    <w:rsid w:val="00B276E8"/>
    <w:rsid w:val="00BA138A"/>
    <w:rsid w:val="00BF521D"/>
    <w:rsid w:val="00C008B2"/>
    <w:rsid w:val="00C841FC"/>
    <w:rsid w:val="00D16B0D"/>
    <w:rsid w:val="00E47412"/>
    <w:rsid w:val="00E54A7B"/>
    <w:rsid w:val="00F61CD7"/>
    <w:rsid w:val="00F94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44FD7BCF-F217-4242-8B23-305D507E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lang/>
    </w:rPr>
  </w:style>
  <w:style w:type="character" w:default="1" w:styleId="Bekezdsalapbettpusa">
    <w:name w:val="Default Paragraph Fon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customStyle="1" w:styleId="western">
    <w:name w:val="western"/>
    <w:basedOn w:val="Norml"/>
    <w:rsid w:val="0011366B"/>
    <w:pPr>
      <w:suppressAutoHyphens w:val="0"/>
      <w:spacing w:before="100" w:beforeAutospacing="1" w:after="142" w:line="288" w:lineRule="auto"/>
    </w:pPr>
    <w:rPr>
      <w:color w:val="00000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1132</Words>
  <Characters>7811</Characters>
  <Application>Microsoft Office Word</Application>
  <DocSecurity>0</DocSecurity>
  <Lines>65</Lines>
  <Paragraphs>17</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25</cp:revision>
  <cp:lastPrinted>2015-05-08T07:06:00Z</cp:lastPrinted>
  <dcterms:created xsi:type="dcterms:W3CDTF">2015-05-23T15:03:00Z</dcterms:created>
  <dcterms:modified xsi:type="dcterms:W3CDTF">2015-05-23T15:10:00Z</dcterms:modified>
</cp:coreProperties>
</file>